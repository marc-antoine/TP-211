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3FC4DD" w14:textId="2D80F7AD" w:rsidR="00AF4E77" w:rsidRDefault="008B4EE9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58629A">
        <w:t>Procès-verbal</w:t>
      </w:r>
      <w:r>
        <w:t xml:space="preserve"> de livraison</w:t>
      </w:r>
      <w:r>
        <w:fldChar w:fldCharType="end"/>
      </w:r>
    </w:p>
    <w:p w14:paraId="06700504" w14:textId="205D2DC0" w:rsidR="00AF4E77" w:rsidRDefault="008B4EE9">
      <w:pPr>
        <w:jc w:val="right"/>
        <w:rPr>
          <w:color w:val="FF3333"/>
          <w:szCs w:val="20"/>
        </w:rPr>
      </w:pPr>
      <w:r>
        <w:t>Fait à</w:t>
      </w:r>
      <w:r w:rsidR="0058629A">
        <w:t xml:space="preserve"> Lyon</w:t>
      </w:r>
      <w:r>
        <w:t xml:space="preserve">, le </w:t>
      </w:r>
      <w:r w:rsidR="008E15DF">
        <w:t>1</w:t>
      </w:r>
      <w:r w:rsidR="000D4F93">
        <w:t>7</w:t>
      </w:r>
      <w:r w:rsidR="008E15DF">
        <w:t xml:space="preserve"> juin 2021</w:t>
      </w:r>
    </w:p>
    <w:p w14:paraId="2C0653D1" w14:textId="77777777" w:rsidR="00AF4E77" w:rsidRDefault="00AF4E77"/>
    <w:p w14:paraId="09CA522B" w14:textId="0CAD406B" w:rsidR="00AF4E77" w:rsidRDefault="008B4EE9">
      <w:pPr>
        <w:ind w:left="850"/>
      </w:pPr>
      <w:r>
        <w:rPr>
          <w:b/>
          <w:bCs/>
        </w:rPr>
        <w:t xml:space="preserve">Objet : </w:t>
      </w:r>
      <w:r w:rsidR="008E15DF">
        <w:rPr>
          <w:b/>
          <w:bCs/>
        </w:rPr>
        <w:t xml:space="preserve">TP Solarius </w:t>
      </w:r>
      <w:r>
        <w:rPr>
          <w:b/>
          <w:bCs/>
        </w:rPr>
        <w:t xml:space="preserve">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31BEFBE9" w14:textId="77777777" w:rsidR="00AF4E77" w:rsidRDefault="00AF4E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AF4E77" w14:paraId="44786D35" w14:textId="77777777">
        <w:tc>
          <w:tcPr>
            <w:tcW w:w="4975" w:type="dxa"/>
            <w:shd w:val="clear" w:color="auto" w:fill="E6E6E6"/>
          </w:tcPr>
          <w:p w14:paraId="06D2EDA5" w14:textId="77777777" w:rsidR="00AF4E77" w:rsidRDefault="008B4EE9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64F377CE" w14:textId="77777777" w:rsidR="00AF4E77" w:rsidRDefault="008B4EE9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6B4801C2" w14:textId="77777777" w:rsidR="00AF4E77" w:rsidRDefault="008B4EE9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AF4E77" w14:paraId="73A796DF" w14:textId="77777777">
        <w:tc>
          <w:tcPr>
            <w:tcW w:w="4975" w:type="dxa"/>
            <w:shd w:val="clear" w:color="auto" w:fill="auto"/>
          </w:tcPr>
          <w:p w14:paraId="5B025C4D" w14:textId="77777777" w:rsidR="00AF4E77" w:rsidRDefault="008B4EE9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049BCBD8" w14:textId="12925216" w:rsidR="00AF4E77" w:rsidRDefault="008E15DF">
            <w:pPr>
              <w:numPr>
                <w:ilvl w:val="0"/>
                <w:numId w:val="2"/>
              </w:numPr>
            </w:pPr>
            <w:r>
              <w:t>C++</w:t>
            </w:r>
          </w:p>
          <w:p w14:paraId="67E7D716" w14:textId="53645A51" w:rsidR="00AF4E77" w:rsidRDefault="008E15DF">
            <w:pPr>
              <w:numPr>
                <w:ilvl w:val="0"/>
                <w:numId w:val="2"/>
              </w:numPr>
            </w:pPr>
            <w:r>
              <w:t>Python 3.8</w:t>
            </w:r>
          </w:p>
        </w:tc>
        <w:tc>
          <w:tcPr>
            <w:tcW w:w="3898" w:type="dxa"/>
            <w:shd w:val="clear" w:color="auto" w:fill="auto"/>
          </w:tcPr>
          <w:p w14:paraId="44335AFB" w14:textId="5B5535CF" w:rsidR="00AF4E77" w:rsidRDefault="00E70BD1">
            <w:pPr>
              <w:pStyle w:val="Contenudetableau"/>
            </w:pPr>
            <w:hyperlink r:id="rId7" w:history="1">
              <w:r w:rsidR="008E15DF" w:rsidRPr="00FB635D">
                <w:rPr>
                  <w:rStyle w:val="Lienhypertexte"/>
                </w:rPr>
                <w:t>https://github.com/marc-antoine/TP-211.git</w:t>
              </w:r>
            </w:hyperlink>
            <w:r w:rsidR="008E15DF"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14:paraId="01362FEC" w14:textId="77777777" w:rsidR="00AF4E77" w:rsidRDefault="00AF4E77">
            <w:pPr>
              <w:pStyle w:val="Contenudetableau"/>
              <w:jc w:val="right"/>
            </w:pPr>
          </w:p>
          <w:p w14:paraId="16D910F5" w14:textId="44C36535" w:rsidR="00AF4E77" w:rsidRDefault="00AF4E77">
            <w:pPr>
              <w:pStyle w:val="Contenudetableau"/>
              <w:jc w:val="right"/>
            </w:pPr>
          </w:p>
          <w:p w14:paraId="206C3E87" w14:textId="67F7BB6F" w:rsidR="00AF4E77" w:rsidRDefault="008E15DF">
            <w:pPr>
              <w:pStyle w:val="Contenudetableau"/>
              <w:jc w:val="right"/>
            </w:pPr>
            <w:r>
              <w:t>3.8</w:t>
            </w:r>
          </w:p>
        </w:tc>
      </w:tr>
      <w:tr w:rsidR="00AF4E77" w14:paraId="26F64353" w14:textId="77777777">
        <w:tc>
          <w:tcPr>
            <w:tcW w:w="4975" w:type="dxa"/>
            <w:shd w:val="clear" w:color="auto" w:fill="auto"/>
          </w:tcPr>
          <w:p w14:paraId="08DA3350" w14:textId="77777777" w:rsidR="00AF4E77" w:rsidRDefault="008B4EE9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2FE2A06D" w14:textId="77777777" w:rsidR="00AF4E77" w:rsidRDefault="008E15DF">
            <w:pPr>
              <w:numPr>
                <w:ilvl w:val="0"/>
                <w:numId w:val="4"/>
              </w:numPr>
            </w:pPr>
            <w:r>
              <w:t>Moodle-S2I</w:t>
            </w:r>
          </w:p>
          <w:p w14:paraId="35EF384A" w14:textId="572B51B8" w:rsidR="008E15DF" w:rsidRDefault="008E15DF">
            <w:pPr>
              <w:numPr>
                <w:ilvl w:val="0"/>
                <w:numId w:val="4"/>
              </w:numPr>
            </w:pPr>
            <w:r>
              <w:t>Moodle-Info</w:t>
            </w:r>
          </w:p>
        </w:tc>
        <w:tc>
          <w:tcPr>
            <w:tcW w:w="3898" w:type="dxa"/>
            <w:shd w:val="clear" w:color="auto" w:fill="auto"/>
          </w:tcPr>
          <w:p w14:paraId="7E016167" w14:textId="77777777" w:rsidR="00AF4E77" w:rsidRDefault="00E70BD1">
            <w:pPr>
              <w:pStyle w:val="Contenudetableau"/>
            </w:pPr>
            <w:hyperlink r:id="rId8" w:history="1">
              <w:r w:rsidR="000D4F93" w:rsidRPr="00FB635D">
                <w:rPr>
                  <w:rStyle w:val="Lienhypertexte"/>
                </w:rPr>
                <w:t>https://moodle.ecam.fr/course/view.php?id=16273&amp;section=14</w:t>
              </w:r>
            </w:hyperlink>
            <w:r w:rsidR="000D4F93">
              <w:t xml:space="preserve"> </w:t>
            </w:r>
          </w:p>
          <w:p w14:paraId="354F3983" w14:textId="194705E5" w:rsidR="000D4F93" w:rsidRDefault="00E70BD1">
            <w:pPr>
              <w:pStyle w:val="Contenudetableau"/>
            </w:pPr>
            <w:hyperlink r:id="rId9" w:history="1">
              <w:r w:rsidR="000D4F93" w:rsidRPr="00FB635D">
                <w:rPr>
                  <w:rStyle w:val="Lienhypertexte"/>
                </w:rPr>
                <w:t>https://moodle.ecam.fr/mod/assign/view.php?id=19538</w:t>
              </w:r>
            </w:hyperlink>
            <w:r w:rsidR="000D4F93"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14:paraId="3B5E2D22" w14:textId="4BED63B2" w:rsidR="00AF4E77" w:rsidRDefault="00AF4E77">
            <w:pPr>
              <w:pStyle w:val="Contenudetableau"/>
              <w:jc w:val="right"/>
            </w:pPr>
          </w:p>
        </w:tc>
      </w:tr>
    </w:tbl>
    <w:p w14:paraId="28F41C58" w14:textId="77777777" w:rsidR="00AF4E77" w:rsidRDefault="00AF4E7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F4E77" w14:paraId="11F75E49" w14:textId="77777777">
        <w:tc>
          <w:tcPr>
            <w:tcW w:w="10206" w:type="dxa"/>
            <w:shd w:val="clear" w:color="auto" w:fill="E6E6E6"/>
          </w:tcPr>
          <w:p w14:paraId="37F01F8E" w14:textId="77777777" w:rsidR="00AF4E77" w:rsidRDefault="008B4EE9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AF4E77" w14:paraId="51FBF46C" w14:textId="77777777">
        <w:tc>
          <w:tcPr>
            <w:tcW w:w="10206" w:type="dxa"/>
            <w:shd w:val="clear" w:color="auto" w:fill="auto"/>
          </w:tcPr>
          <w:p w14:paraId="056F29D6" w14:textId="77777777" w:rsidR="00DB7493" w:rsidRDefault="000D4F93" w:rsidP="000D4F93">
            <w:pPr>
              <w:numPr>
                <w:ilvl w:val="0"/>
                <w:numId w:val="5"/>
              </w:numPr>
              <w:jc w:val="both"/>
            </w:pPr>
            <w:r>
              <w:t>Un panneau solaire a suivi automatique du soleil, grâce à des capteurs de lumière (photorésistance).</w:t>
            </w:r>
          </w:p>
          <w:p w14:paraId="42ADE37E" w14:textId="436318B8" w:rsidR="00DB7493" w:rsidRDefault="00DB7493" w:rsidP="000D4F93">
            <w:pPr>
              <w:numPr>
                <w:ilvl w:val="0"/>
                <w:numId w:val="5"/>
              </w:numPr>
              <w:jc w:val="both"/>
            </w:pPr>
            <w:r>
              <w:t>U</w:t>
            </w:r>
            <w:r w:rsidR="000D4F93">
              <w:t>n codes C++ intégré</w:t>
            </w:r>
            <w:r>
              <w:t xml:space="preserve"> dans l’</w:t>
            </w:r>
            <w:proofErr w:type="spellStart"/>
            <w:r>
              <w:t>arduino</w:t>
            </w:r>
            <w:proofErr w:type="spellEnd"/>
            <w:r w:rsidR="000D4F93">
              <w:t xml:space="preserve"> pour un fonctionnement immédiat dès la réception</w:t>
            </w:r>
            <w:r>
              <w:t xml:space="preserve"> du produit</w:t>
            </w:r>
            <w:r w:rsidR="000D4F93">
              <w:t xml:space="preserve">. </w:t>
            </w:r>
          </w:p>
          <w:p w14:paraId="59E8C5DF" w14:textId="6BB966E9" w:rsidR="00AF4E77" w:rsidRDefault="000D4F93" w:rsidP="000D4F93">
            <w:pPr>
              <w:numPr>
                <w:ilvl w:val="0"/>
                <w:numId w:val="5"/>
              </w:numPr>
              <w:jc w:val="both"/>
            </w:pPr>
            <w:r>
              <w:t xml:space="preserve">Plusieurs codes sont livrés et à votre disposition pour différentes utilisations, suivis automatique du soleil sans récupération de donné, suivis automatique avec récupération de donnée via </w:t>
            </w:r>
            <w:proofErr w:type="spellStart"/>
            <w:r>
              <w:t>datalogger</w:t>
            </w:r>
            <w:proofErr w:type="spellEnd"/>
            <w:r>
              <w:t>, orientation manuelle via potentiomètres.</w:t>
            </w:r>
          </w:p>
        </w:tc>
      </w:tr>
    </w:tbl>
    <w:p w14:paraId="49DCA91A" w14:textId="77777777" w:rsidR="00AF4E77" w:rsidRDefault="00AF4E7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F4E77" w14:paraId="6B788B96" w14:textId="77777777">
        <w:tc>
          <w:tcPr>
            <w:tcW w:w="10206" w:type="dxa"/>
            <w:shd w:val="clear" w:color="auto" w:fill="E6E6E6"/>
          </w:tcPr>
          <w:p w14:paraId="31502A6E" w14:textId="77777777" w:rsidR="00AF4E77" w:rsidRDefault="008B4EE9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F4E77" w14:paraId="4BB3A9BA" w14:textId="77777777">
        <w:tc>
          <w:tcPr>
            <w:tcW w:w="10206" w:type="dxa"/>
            <w:shd w:val="clear" w:color="auto" w:fill="auto"/>
            <w:vAlign w:val="center"/>
          </w:tcPr>
          <w:p w14:paraId="0A8FDA3A" w14:textId="25E76E26" w:rsidR="00AF4E77" w:rsidRDefault="007B24FB">
            <w:pPr>
              <w:numPr>
                <w:ilvl w:val="0"/>
                <w:numId w:val="6"/>
              </w:numPr>
            </w:pPr>
            <w:r>
              <w:t xml:space="preserve">Récupération des données via </w:t>
            </w:r>
            <w:proofErr w:type="spellStart"/>
            <w:r>
              <w:t>datalogger</w:t>
            </w:r>
            <w:proofErr w:type="spellEnd"/>
            <w:r>
              <w:t xml:space="preserve"> non </w:t>
            </w:r>
            <w:proofErr w:type="spellStart"/>
            <w:r w:rsidR="004F256C">
              <w:t>testeé</w:t>
            </w:r>
            <w:proofErr w:type="spellEnd"/>
            <w:r>
              <w:t>.</w:t>
            </w:r>
          </w:p>
        </w:tc>
      </w:tr>
    </w:tbl>
    <w:p w14:paraId="4683296C" w14:textId="77777777" w:rsidR="00AF4E77" w:rsidRDefault="00AF4E7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F4E77" w14:paraId="1000C03F" w14:textId="77777777">
        <w:tc>
          <w:tcPr>
            <w:tcW w:w="10206" w:type="dxa"/>
            <w:shd w:val="clear" w:color="auto" w:fill="E6E6E6"/>
          </w:tcPr>
          <w:p w14:paraId="30D900CF" w14:textId="77777777" w:rsidR="00AF4E77" w:rsidRDefault="008B4EE9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F4E77" w14:paraId="1A980CAA" w14:textId="77777777">
        <w:tc>
          <w:tcPr>
            <w:tcW w:w="10206" w:type="dxa"/>
            <w:shd w:val="clear" w:color="auto" w:fill="auto"/>
            <w:vAlign w:val="center"/>
          </w:tcPr>
          <w:p w14:paraId="194EFC71" w14:textId="77777777" w:rsidR="0033026B" w:rsidRDefault="007B24FB" w:rsidP="007B24FB">
            <w:pPr>
              <w:pStyle w:val="Contenudetableau"/>
              <w:numPr>
                <w:ilvl w:val="0"/>
                <w:numId w:val="8"/>
              </w:numPr>
              <w:jc w:val="both"/>
            </w:pPr>
            <w:r>
              <w:t xml:space="preserve">Alimenter les deux </w:t>
            </w:r>
            <w:proofErr w:type="spellStart"/>
            <w:r>
              <w:t>arduino</w:t>
            </w:r>
            <w:proofErr w:type="spellEnd"/>
            <w:r>
              <w:t xml:space="preserve"> sur secteur ou bien via USB pour une utilisation direct avec orientation automatique et récupération de données.</w:t>
            </w:r>
          </w:p>
          <w:p w14:paraId="07DBE976" w14:textId="13F47157" w:rsidR="007B24FB" w:rsidRDefault="007B24FB" w:rsidP="007B24FB">
            <w:pPr>
              <w:pStyle w:val="Contenudetableau"/>
              <w:numPr>
                <w:ilvl w:val="0"/>
                <w:numId w:val="8"/>
              </w:numPr>
              <w:jc w:val="both"/>
            </w:pPr>
            <w:r>
              <w:t xml:space="preserve">Modifier les câblages </w:t>
            </w:r>
            <w:r w:rsidR="00AD5E3D">
              <w:t>et importe</w:t>
            </w:r>
            <w:r>
              <w:t xml:space="preserve">r les codes </w:t>
            </w:r>
            <w:proofErr w:type="spellStart"/>
            <w:r>
              <w:t>arduino</w:t>
            </w:r>
            <w:proofErr w:type="spellEnd"/>
            <w:r>
              <w:t xml:space="preserve"> en fonction des informations déposer sur le moodle-S2I et le dépositoire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14:paraId="562AA375" w14:textId="77777777" w:rsidR="00AF4E77" w:rsidRDefault="00AF4E77"/>
    <w:p w14:paraId="3CCDA735" w14:textId="77777777" w:rsidR="00AF4E77" w:rsidRDefault="00AF4E77"/>
    <w:p w14:paraId="38945EB7" w14:textId="5105D2E7" w:rsidR="00AF4E77" w:rsidRDefault="008B4EE9">
      <w:pPr>
        <w:pStyle w:val="Contenudetableau"/>
      </w:pPr>
      <w:r>
        <w:rPr>
          <w:b/>
          <w:bCs/>
        </w:rPr>
        <w:t xml:space="preserve">Date de la livraison : </w:t>
      </w:r>
      <w:r w:rsidR="000D4F93">
        <w:rPr>
          <w:b/>
          <w:bCs/>
        </w:rPr>
        <w:t>17/06/2021</w:t>
      </w:r>
    </w:p>
    <w:p w14:paraId="2F0270BE" w14:textId="77777777" w:rsidR="00AF4E77" w:rsidRDefault="00AF4E77">
      <w:pPr>
        <w:pStyle w:val="Contenudetableau"/>
      </w:pPr>
    </w:p>
    <w:p w14:paraId="0BABEFD6" w14:textId="77777777" w:rsidR="00AF4E77" w:rsidRDefault="008B4EE9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5E1C8ACE" w14:textId="77777777" w:rsidR="00AF4E77" w:rsidRDefault="00AF4E77">
      <w:pPr>
        <w:pStyle w:val="Contenudetableau"/>
        <w:rPr>
          <w:b/>
          <w:bCs/>
        </w:rPr>
      </w:pPr>
    </w:p>
    <w:p w14:paraId="0805E52B" w14:textId="77777777" w:rsidR="00AF4E77" w:rsidRDefault="008B4EE9">
      <w:pPr>
        <w:ind w:left="850"/>
      </w:pPr>
      <w:r>
        <w:t>La réception est prononcée :</w:t>
      </w:r>
    </w:p>
    <w:p w14:paraId="65355E69" w14:textId="77777777" w:rsidR="00AF4E77" w:rsidRDefault="008B4EE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4B73E066" w14:textId="77777777" w:rsidR="00AF4E77" w:rsidRDefault="00AF4E77"/>
    <w:p w14:paraId="3774855E" w14:textId="77777777" w:rsidR="00AF4E77" w:rsidRDefault="0058629A">
      <w:r>
        <w:rPr>
          <w:noProof/>
        </w:rPr>
        <mc:AlternateContent>
          <mc:Choice Requires="wps">
            <w:drawing>
              <wp:inline distT="0" distB="0" distL="0" distR="0" wp14:anchorId="68F911D4" wp14:editId="362DEEE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4250" w14:textId="77777777" w:rsidR="00AF4E77" w:rsidRDefault="00AF4E7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F91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5B474250" w14:textId="77777777" w:rsidR="00000000" w:rsidRDefault="008B4EE9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2D3899" w14:textId="77777777" w:rsidR="00AF4E77" w:rsidRDefault="00AF4E77"/>
    <w:p w14:paraId="3DE10A11" w14:textId="6992521C" w:rsidR="00AF4E77" w:rsidRDefault="008B4EE9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967E20">
        <w:t>F</w:t>
      </w:r>
      <w:r w:rsidR="00F12F6D">
        <w:t>LANDROIS Nicolas</w:t>
      </w:r>
    </w:p>
    <w:p w14:paraId="7D4C08C3" w14:textId="77777777" w:rsidR="008B4EE9" w:rsidRDefault="008B4EE9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8B4E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40249" w14:textId="77777777" w:rsidR="008B4EE9" w:rsidRDefault="008B4EE9">
      <w:r>
        <w:separator/>
      </w:r>
    </w:p>
  </w:endnote>
  <w:endnote w:type="continuationSeparator" w:id="0">
    <w:p w14:paraId="7DA5ED8A" w14:textId="77777777" w:rsidR="008B4EE9" w:rsidRDefault="008B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Segoe UI"/>
    <w:panose1 w:val="020B0604020202020204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3C3F" w14:textId="77777777" w:rsidR="00AD5E3D" w:rsidRDefault="00AD5E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DE47" w14:textId="77777777" w:rsidR="00AF4E77" w:rsidRDefault="008B4EE9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F4E77" w14:paraId="739B288C" w14:textId="77777777">
      <w:trPr>
        <w:trHeight w:val="112"/>
      </w:trPr>
      <w:tc>
        <w:tcPr>
          <w:tcW w:w="2108" w:type="dxa"/>
          <w:shd w:val="clear" w:color="auto" w:fill="E6E6E6"/>
        </w:tcPr>
        <w:p w14:paraId="77202C2C" w14:textId="7A1A8C18" w:rsidR="00AF4E77" w:rsidRDefault="000D4F93">
          <w:proofErr w:type="spellStart"/>
          <w:r>
            <w:rPr>
              <w:rFonts w:ascii="Open Sans Condensed Light" w:hAnsi="Open Sans Condensed Light"/>
              <w:b/>
              <w:color w:val="363636"/>
              <w:szCs w:val="20"/>
            </w:rPr>
            <w:t>FabLab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Cs w:val="20"/>
            </w:rPr>
            <w:t xml:space="preserve"> ECAM</w:t>
          </w:r>
        </w:p>
      </w:tc>
      <w:tc>
        <w:tcPr>
          <w:tcW w:w="8098" w:type="dxa"/>
          <w:shd w:val="clear" w:color="auto" w:fill="E6E6E6"/>
        </w:tcPr>
        <w:p w14:paraId="284B80DB" w14:textId="621CFD02" w:rsidR="00AF4E77" w:rsidRDefault="00DB7493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40 Montée Saint-Barthélemy, 69005 Lyon, France </w:t>
          </w:r>
          <w:r w:rsidR="008B4EE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 w:rsidRPr="00DB7493">
            <w:rPr>
              <w:rFonts w:ascii="Open Sans Condensed Light" w:hAnsi="Open Sans Condensed Light"/>
              <w:color w:val="363636"/>
              <w:sz w:val="18"/>
              <w:szCs w:val="18"/>
            </w:rPr>
            <w:t>04 72 77 06 00</w:t>
          </w:r>
          <w:r w:rsidR="008B4EE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fablab@ecam.fr</w:t>
          </w:r>
        </w:p>
      </w:tc>
    </w:tr>
    <w:tr w:rsidR="00AF4E77" w14:paraId="61DADCE3" w14:textId="77777777">
      <w:trPr>
        <w:trHeight w:val="182"/>
      </w:trPr>
      <w:tc>
        <w:tcPr>
          <w:tcW w:w="2108" w:type="dxa"/>
          <w:shd w:val="clear" w:color="auto" w:fill="E6E6E6"/>
        </w:tcPr>
        <w:p w14:paraId="226F7EA5" w14:textId="1FDA593B" w:rsidR="00AF4E77" w:rsidRDefault="00E70BD1">
          <w:hyperlink r:id="rId1" w:anchor="!/" w:history="1">
            <w:r w:rsidR="007B24FB" w:rsidRPr="00FB635D">
              <w:rPr>
                <w:rStyle w:val="Lienhypertexte"/>
                <w:sz w:val="16"/>
                <w:szCs w:val="21"/>
              </w:rPr>
              <w:t>https://fablab.ecam.fr/#!/</w:t>
            </w:r>
          </w:hyperlink>
          <w:r w:rsidR="007B24FB">
            <w:rPr>
              <w:sz w:val="16"/>
              <w:szCs w:val="21"/>
            </w:rPr>
            <w:t xml:space="preserve"> </w:t>
          </w:r>
        </w:p>
      </w:tc>
      <w:tc>
        <w:tcPr>
          <w:tcW w:w="8098" w:type="dxa"/>
          <w:shd w:val="clear" w:color="auto" w:fill="E6E6E6"/>
        </w:tcPr>
        <w:p w14:paraId="2A5A361E" w14:textId="61564057" w:rsidR="00AF4E77" w:rsidRDefault="00AF4E77"/>
      </w:tc>
    </w:tr>
  </w:tbl>
  <w:p w14:paraId="2458CEF4" w14:textId="77777777" w:rsidR="00AF4E77" w:rsidRDefault="00AF4E77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59F9C" w14:textId="77777777" w:rsidR="00AD5E3D" w:rsidRDefault="00AD5E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C521" w14:textId="77777777" w:rsidR="008B4EE9" w:rsidRDefault="008B4EE9">
      <w:r>
        <w:separator/>
      </w:r>
    </w:p>
  </w:footnote>
  <w:footnote w:type="continuationSeparator" w:id="0">
    <w:p w14:paraId="40508260" w14:textId="77777777" w:rsidR="008B4EE9" w:rsidRDefault="008B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26325" w14:textId="77777777" w:rsidR="00DB7493" w:rsidRDefault="00DB74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43A4" w14:textId="2039A55F" w:rsidR="00AF4E77" w:rsidRDefault="00DB7493">
    <w:pPr>
      <w:pStyle w:val="Contenudecadre"/>
      <w:jc w:val="right"/>
    </w:pPr>
    <w:r>
      <w:rPr>
        <w:noProof/>
      </w:rPr>
      <w:drawing>
        <wp:inline distT="0" distB="0" distL="0" distR="0" wp14:anchorId="5E89EDB9" wp14:editId="12998A8F">
          <wp:extent cx="789940" cy="843075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01" cy="851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10206" w:type="dxa"/>
      <w:tblInd w:w="57" w:type="dxa"/>
      <w:tblLayout w:type="fixed"/>
      <w:tblCellMar>
        <w:left w:w="283" w:type="dxa"/>
        <w:right w:w="283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F4E77" w14:paraId="5567D326" w14:textId="77777777" w:rsidTr="00DB7493">
      <w:tc>
        <w:tcPr>
          <w:tcW w:w="6603" w:type="dxa"/>
          <w:shd w:val="clear" w:color="auto" w:fill="auto"/>
        </w:tcPr>
        <w:p w14:paraId="04F75931" w14:textId="4F8D5443" w:rsidR="00AF4E77" w:rsidRDefault="0083522B">
          <w:pPr>
            <w:pStyle w:val="Adressedestinataire"/>
          </w:pPr>
          <w:r>
            <w:rPr>
              <w:b/>
              <w:bCs/>
            </w:rPr>
            <w:t xml:space="preserve">FLANDROIS Nicolas </w:t>
          </w:r>
        </w:p>
        <w:p w14:paraId="2D8080D2" w14:textId="0CE47F69" w:rsidR="00DB7493" w:rsidRDefault="0058629A">
          <w:pPr>
            <w:pStyle w:val="Adressedestinataire"/>
          </w:pPr>
          <w:r>
            <w:t>40</w:t>
          </w:r>
          <w:r w:rsidR="00DB7493">
            <w:t>,</w:t>
          </w:r>
          <w:r>
            <w:t xml:space="preserve"> Montée Saint-Barthélemy</w:t>
          </w:r>
          <w:r w:rsidR="00DB7493">
            <w:t>,</w:t>
          </w:r>
        </w:p>
        <w:p w14:paraId="20256201" w14:textId="0E6485B8" w:rsidR="00DB7493" w:rsidRDefault="00DB7493">
          <w:pPr>
            <w:pStyle w:val="Adressedestinataire"/>
          </w:pPr>
          <w:r>
            <w:t>69321 Lyon cedex 5, France</w:t>
          </w:r>
        </w:p>
      </w:tc>
      <w:tc>
        <w:tcPr>
          <w:tcW w:w="3603" w:type="dxa"/>
          <w:shd w:val="clear" w:color="auto" w:fill="auto"/>
        </w:tcPr>
        <w:p w14:paraId="552D727D" w14:textId="16F21227" w:rsidR="00AF4E77" w:rsidRDefault="0058629A">
          <w:pPr>
            <w:pStyle w:val="Adressedestinataire"/>
          </w:pPr>
          <w:r>
            <w:rPr>
              <w:b/>
              <w:bCs/>
            </w:rPr>
            <w:t>TP Solarius</w:t>
          </w:r>
        </w:p>
        <w:p w14:paraId="6A59DB75" w14:textId="715A0A3F" w:rsidR="0058629A" w:rsidRDefault="008B4EE9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58629A">
            <w:t>TP Solarius</w:t>
          </w:r>
        </w:p>
        <w:p w14:paraId="247FC9A7" w14:textId="1CED63E0" w:rsidR="00AF4E77" w:rsidRDefault="008B4EE9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58629A">
            <w:t>TP Solarius</w:t>
          </w:r>
        </w:p>
      </w:tc>
    </w:tr>
  </w:tbl>
  <w:p w14:paraId="0B1C3D96" w14:textId="77777777" w:rsidR="00AF4E77" w:rsidRDefault="00AF4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6A98" w14:textId="77777777" w:rsidR="00DB7493" w:rsidRDefault="00DB74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694D0E0B"/>
    <w:multiLevelType w:val="hybridMultilevel"/>
    <w:tmpl w:val="CD18A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A"/>
    <w:rsid w:val="000D4F93"/>
    <w:rsid w:val="00206A2A"/>
    <w:rsid w:val="0033026B"/>
    <w:rsid w:val="004F256C"/>
    <w:rsid w:val="0058629A"/>
    <w:rsid w:val="007B24FB"/>
    <w:rsid w:val="0083522B"/>
    <w:rsid w:val="008B4EE9"/>
    <w:rsid w:val="008E15DF"/>
    <w:rsid w:val="00967E20"/>
    <w:rsid w:val="00AD5E3D"/>
    <w:rsid w:val="00AF4E77"/>
    <w:rsid w:val="00DB7493"/>
    <w:rsid w:val="00F1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48D1992E"/>
  <w15:chartTrackingRefBased/>
  <w15:docId w15:val="{BF233FBD-E461-E844-971A-CD47B435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8E15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E1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cam.fr/course/view.php?id=16273&amp;section=1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-antoine/TP-211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oodle.ecam.fr/mod/assign/view.php?id=195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blab.ecam.f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Marco Finidori Borg</cp:lastModifiedBy>
  <cp:revision>2</cp:revision>
  <cp:lastPrinted>1899-12-31T23:50:39Z</cp:lastPrinted>
  <dcterms:created xsi:type="dcterms:W3CDTF">2021-06-17T16:41:00Z</dcterms:created>
  <dcterms:modified xsi:type="dcterms:W3CDTF">2021-06-17T16:41:00Z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